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468435D" w14:textId="77777777" w:rsidR="00F1080D" w:rsidRDefault="00AF1B0D">
      <w:pPr>
        <w:rPr>
          <w:b/>
          <w:sz w:val="20"/>
          <w:szCs w:val="20"/>
        </w:rPr>
      </w:pPr>
      <w:r>
        <w:rPr>
          <w:b/>
          <w:sz w:val="28"/>
          <w:szCs w:val="28"/>
        </w:rPr>
        <w:t>Assessment exercise</w:t>
      </w:r>
    </w:p>
    <w:p w14:paraId="6EED0D5D" w14:textId="77777777" w:rsidR="00F1080D" w:rsidRDefault="00635FDB">
      <w:pPr>
        <w:rPr>
          <w:sz w:val="21"/>
        </w:rPr>
      </w:pPr>
      <w:r>
        <w:rPr>
          <w:b/>
          <w:sz w:val="20"/>
          <w:szCs w:val="20"/>
        </w:rPr>
        <w:t xml:space="preserve">CWB110 </w:t>
      </w:r>
    </w:p>
    <w:p w14:paraId="1726AD09" w14:textId="77777777" w:rsidR="00F1080D" w:rsidRDefault="00635FDB">
      <w:pPr>
        <w:jc w:val="left"/>
        <w:rPr>
          <w:b/>
          <w:sz w:val="21"/>
        </w:rPr>
      </w:pPr>
      <w:r>
        <w:rPr>
          <w:sz w:val="21"/>
        </w:rPr>
        <w:t xml:space="preserve">Extract </w:t>
      </w:r>
      <w:r w:rsidR="00AF1B0D">
        <w:rPr>
          <w:b/>
          <w:i/>
          <w:sz w:val="21"/>
        </w:rPr>
        <w:t>assessment.</w:t>
      </w:r>
      <w:r>
        <w:rPr>
          <w:b/>
          <w:i/>
          <w:sz w:val="21"/>
        </w:rPr>
        <w:t>zip</w:t>
      </w:r>
      <w:r>
        <w:rPr>
          <w:sz w:val="21"/>
        </w:rPr>
        <w:t xml:space="preserve"> on your workstation. </w:t>
      </w:r>
    </w:p>
    <w:p w14:paraId="41C8FCAC" w14:textId="77777777" w:rsidR="00F1080D" w:rsidRDefault="00635FDB">
      <w:pPr>
        <w:jc w:val="left"/>
        <w:rPr>
          <w:b/>
          <w:sz w:val="21"/>
        </w:rPr>
      </w:pPr>
      <w:r>
        <w:rPr>
          <w:b/>
          <w:sz w:val="21"/>
        </w:rPr>
        <w:t xml:space="preserve">Included Files – </w:t>
      </w:r>
    </w:p>
    <w:p w14:paraId="56923A7C" w14:textId="77777777" w:rsidR="00F1080D" w:rsidRDefault="00BD6574">
      <w:pPr>
        <w:pStyle w:val="ListParagraph"/>
        <w:numPr>
          <w:ilvl w:val="0"/>
          <w:numId w:val="1"/>
        </w:numPr>
        <w:jc w:val="left"/>
        <w:rPr>
          <w:b/>
          <w:sz w:val="21"/>
        </w:rPr>
      </w:pPr>
      <w:r>
        <w:rPr>
          <w:b/>
          <w:sz w:val="21"/>
        </w:rPr>
        <w:t>a</w:t>
      </w:r>
      <w:r w:rsidR="00AF1B0D">
        <w:rPr>
          <w:b/>
          <w:sz w:val="21"/>
        </w:rPr>
        <w:t>ssessment</w:t>
      </w:r>
      <w:r>
        <w:rPr>
          <w:b/>
          <w:sz w:val="21"/>
        </w:rPr>
        <w:t>_txt</w:t>
      </w:r>
      <w:r w:rsidR="00AF1B0D">
        <w:rPr>
          <w:b/>
          <w:sz w:val="21"/>
        </w:rPr>
        <w:t>.html</w:t>
      </w:r>
      <w:r w:rsidR="00635FDB">
        <w:rPr>
          <w:sz w:val="21"/>
        </w:rPr>
        <w:t xml:space="preserve"> – this file contains all page content</w:t>
      </w:r>
      <w:r>
        <w:rPr>
          <w:sz w:val="21"/>
        </w:rPr>
        <w:t>.  You will rename it to assessment.</w:t>
      </w:r>
      <w:r w:rsidR="001D109F">
        <w:rPr>
          <w:sz w:val="21"/>
        </w:rPr>
        <w:t>html</w:t>
      </w:r>
      <w:r w:rsidR="00635FDB">
        <w:rPr>
          <w:sz w:val="21"/>
        </w:rPr>
        <w:t>.</w:t>
      </w:r>
    </w:p>
    <w:p w14:paraId="42DA8562" w14:textId="77777777" w:rsidR="00BD6574" w:rsidRPr="00BD6574" w:rsidRDefault="00BD6574" w:rsidP="00BD6574">
      <w:pPr>
        <w:pStyle w:val="ListParagraph"/>
        <w:numPr>
          <w:ilvl w:val="0"/>
          <w:numId w:val="1"/>
        </w:numPr>
        <w:jc w:val="left"/>
        <w:rPr>
          <w:b/>
          <w:sz w:val="21"/>
        </w:rPr>
      </w:pPr>
      <w:r w:rsidRPr="00BD6574">
        <w:rPr>
          <w:b/>
          <w:sz w:val="21"/>
        </w:rPr>
        <w:t>a</w:t>
      </w:r>
      <w:r w:rsidR="00AF1B0D" w:rsidRPr="00BD6574">
        <w:rPr>
          <w:b/>
          <w:sz w:val="21"/>
        </w:rPr>
        <w:t>ssessment</w:t>
      </w:r>
      <w:r w:rsidRPr="00BD6574">
        <w:rPr>
          <w:b/>
          <w:sz w:val="21"/>
        </w:rPr>
        <w:t>_txt</w:t>
      </w:r>
      <w:r w:rsidR="00635FDB" w:rsidRPr="00BD6574">
        <w:rPr>
          <w:b/>
          <w:sz w:val="21"/>
        </w:rPr>
        <w:t>.css</w:t>
      </w:r>
      <w:r w:rsidR="00635FDB" w:rsidRPr="00BD6574">
        <w:rPr>
          <w:sz w:val="21"/>
        </w:rPr>
        <w:t xml:space="preserve"> – the external .</w:t>
      </w:r>
      <w:proofErr w:type="spellStart"/>
      <w:r w:rsidR="00635FDB" w:rsidRPr="00BD6574">
        <w:rPr>
          <w:sz w:val="21"/>
        </w:rPr>
        <w:t>css</w:t>
      </w:r>
      <w:proofErr w:type="spellEnd"/>
      <w:r w:rsidR="00635FDB" w:rsidRPr="00BD6574">
        <w:rPr>
          <w:sz w:val="21"/>
        </w:rPr>
        <w:t xml:space="preserve"> file you will </w:t>
      </w:r>
      <w:r w:rsidR="001D109F">
        <w:rPr>
          <w:sz w:val="21"/>
        </w:rPr>
        <w:t>rename to assessment.css</w:t>
      </w:r>
      <w:r w:rsidR="00635FDB" w:rsidRPr="00BD6574">
        <w:rPr>
          <w:sz w:val="21"/>
        </w:rPr>
        <w:t xml:space="preserve">. </w:t>
      </w:r>
      <w:r w:rsidR="00635FDB" w:rsidRPr="00BD6574">
        <w:rPr>
          <w:b/>
          <w:i/>
          <w:sz w:val="21"/>
        </w:rPr>
        <w:t>You will need to link to this file</w:t>
      </w:r>
      <w:r w:rsidRPr="00BD6574">
        <w:rPr>
          <w:b/>
          <w:i/>
          <w:sz w:val="21"/>
        </w:rPr>
        <w:t xml:space="preserve"> from your assessment.</w:t>
      </w:r>
      <w:r w:rsidR="001D109F">
        <w:rPr>
          <w:b/>
          <w:i/>
          <w:sz w:val="21"/>
        </w:rPr>
        <w:t xml:space="preserve">html </w:t>
      </w:r>
      <w:r w:rsidRPr="00BD6574">
        <w:rPr>
          <w:b/>
          <w:i/>
          <w:sz w:val="21"/>
        </w:rPr>
        <w:t>file</w:t>
      </w:r>
      <w:r w:rsidR="00635FDB" w:rsidRPr="00BD6574">
        <w:rPr>
          <w:sz w:val="21"/>
        </w:rPr>
        <w:t xml:space="preserve">. </w:t>
      </w:r>
    </w:p>
    <w:p w14:paraId="543BCE60" w14:textId="77777777" w:rsidR="00F1080D" w:rsidRPr="00BD6574" w:rsidRDefault="00635FDB" w:rsidP="00BD6574">
      <w:pPr>
        <w:pStyle w:val="ListParagraph"/>
        <w:numPr>
          <w:ilvl w:val="0"/>
          <w:numId w:val="1"/>
        </w:numPr>
        <w:jc w:val="left"/>
        <w:rPr>
          <w:b/>
          <w:sz w:val="21"/>
        </w:rPr>
      </w:pPr>
      <w:r w:rsidRPr="00BD6574">
        <w:rPr>
          <w:b/>
          <w:sz w:val="21"/>
        </w:rPr>
        <w:t xml:space="preserve">images </w:t>
      </w:r>
      <w:r w:rsidRPr="00BD6574">
        <w:rPr>
          <w:sz w:val="21"/>
        </w:rPr>
        <w:t xml:space="preserve">– this folder contains the images you will need for the project – </w:t>
      </w:r>
      <w:r w:rsidRPr="00BD6574">
        <w:rPr>
          <w:b/>
          <w:sz w:val="21"/>
        </w:rPr>
        <w:t>strawberries.jpg</w:t>
      </w:r>
      <w:r w:rsidR="00AF1B0D" w:rsidRPr="00BD6574">
        <w:rPr>
          <w:sz w:val="21"/>
        </w:rPr>
        <w:t xml:space="preserve">, </w:t>
      </w:r>
      <w:r w:rsidR="00AF1B0D" w:rsidRPr="00BD6574">
        <w:rPr>
          <w:b/>
          <w:sz w:val="21"/>
        </w:rPr>
        <w:t>strawberry-tiny.png, and</w:t>
      </w:r>
      <w:r w:rsidR="00AF1B0D" w:rsidRPr="00BD6574">
        <w:rPr>
          <w:sz w:val="21"/>
        </w:rPr>
        <w:t xml:space="preserve"> </w:t>
      </w:r>
      <w:r w:rsidRPr="00BD6574">
        <w:rPr>
          <w:b/>
          <w:sz w:val="21"/>
        </w:rPr>
        <w:t>header.jpg</w:t>
      </w:r>
      <w:r w:rsidRPr="00BD6574">
        <w:rPr>
          <w:sz w:val="21"/>
        </w:rPr>
        <w:t>.</w:t>
      </w:r>
    </w:p>
    <w:p w14:paraId="1569278C" w14:textId="77777777" w:rsidR="00F1080D" w:rsidRDefault="00635FDB">
      <w:pPr>
        <w:jc w:val="left"/>
        <w:rPr>
          <w:sz w:val="21"/>
        </w:rPr>
      </w:pPr>
      <w:r>
        <w:rPr>
          <w:b/>
          <w:sz w:val="21"/>
        </w:rPr>
        <w:t>Get set up -</w:t>
      </w:r>
    </w:p>
    <w:p w14:paraId="7E1EE432" w14:textId="77777777" w:rsidR="00F1080D" w:rsidRDefault="00635FDB">
      <w:pPr>
        <w:pStyle w:val="ListParagraph"/>
        <w:numPr>
          <w:ilvl w:val="0"/>
          <w:numId w:val="2"/>
        </w:numPr>
        <w:jc w:val="left"/>
        <w:rPr>
          <w:sz w:val="21"/>
        </w:rPr>
      </w:pPr>
      <w:r>
        <w:rPr>
          <w:sz w:val="21"/>
        </w:rPr>
        <w:t xml:space="preserve">Review </w:t>
      </w:r>
      <w:r w:rsidR="00AF1B0D">
        <w:rPr>
          <w:b/>
          <w:sz w:val="21"/>
        </w:rPr>
        <w:t>assessment</w:t>
      </w:r>
      <w:r>
        <w:rPr>
          <w:b/>
          <w:sz w:val="21"/>
        </w:rPr>
        <w:t xml:space="preserve">.html </w:t>
      </w:r>
      <w:r>
        <w:rPr>
          <w:sz w:val="21"/>
        </w:rPr>
        <w:t>in your text editor. Note that the page structure has been outlined for you</w:t>
      </w:r>
      <w:r w:rsidR="001D109F">
        <w:rPr>
          <w:sz w:val="21"/>
        </w:rPr>
        <w:t xml:space="preserve">.  Note that there is </w:t>
      </w:r>
      <w:proofErr w:type="gramStart"/>
      <w:r w:rsidR="007F6F59">
        <w:rPr>
          <w:sz w:val="21"/>
        </w:rPr>
        <w:t xml:space="preserve">a </w:t>
      </w:r>
      <w:r>
        <w:rPr>
          <w:sz w:val="21"/>
        </w:rPr>
        <w:t xml:space="preserve"> &lt;</w:t>
      </w:r>
      <w:proofErr w:type="gramEnd"/>
      <w:r>
        <w:rPr>
          <w:sz w:val="21"/>
        </w:rPr>
        <w:t>div&gt; tag uniquely identified with an id attribute</w:t>
      </w:r>
      <w:r w:rsidR="007F6F59">
        <w:rPr>
          <w:sz w:val="21"/>
        </w:rPr>
        <w:t xml:space="preserve"> </w:t>
      </w:r>
      <w:r>
        <w:rPr>
          <w:sz w:val="21"/>
        </w:rPr>
        <w:t xml:space="preserve">(“container”) </w:t>
      </w:r>
      <w:r w:rsidR="001D109F">
        <w:rPr>
          <w:sz w:val="21"/>
        </w:rPr>
        <w:t>along with other</w:t>
      </w:r>
      <w:r>
        <w:rPr>
          <w:sz w:val="21"/>
        </w:rPr>
        <w:t xml:space="preserve"> HTML5 structural elements.</w:t>
      </w:r>
    </w:p>
    <w:p w14:paraId="0225572A" w14:textId="77777777" w:rsidR="00F1080D" w:rsidRDefault="00635FDB">
      <w:pPr>
        <w:pStyle w:val="ListParagraph"/>
        <w:numPr>
          <w:ilvl w:val="0"/>
          <w:numId w:val="2"/>
        </w:numPr>
        <w:jc w:val="left"/>
        <w:rPr>
          <w:b/>
          <w:sz w:val="21"/>
        </w:rPr>
      </w:pPr>
      <w:r>
        <w:rPr>
          <w:sz w:val="21"/>
        </w:rPr>
        <w:t xml:space="preserve">Format the page exactly as indicated in the screen shots below </w:t>
      </w:r>
      <w:r w:rsidR="003A4BA4">
        <w:rPr>
          <w:sz w:val="21"/>
        </w:rPr>
        <w:t>by adding to the</w:t>
      </w:r>
      <w:r>
        <w:rPr>
          <w:sz w:val="21"/>
        </w:rPr>
        <w:t xml:space="preserve"> </w:t>
      </w:r>
      <w:r w:rsidR="00AF1B0D">
        <w:rPr>
          <w:b/>
          <w:sz w:val="21"/>
        </w:rPr>
        <w:t>assesment</w:t>
      </w:r>
      <w:r>
        <w:rPr>
          <w:b/>
          <w:sz w:val="21"/>
        </w:rPr>
        <w:t>.css</w:t>
      </w:r>
      <w:r>
        <w:rPr>
          <w:sz w:val="21"/>
        </w:rPr>
        <w:t>, the external style sheet</w:t>
      </w:r>
      <w:r w:rsidR="001D109F">
        <w:rPr>
          <w:sz w:val="21"/>
        </w:rPr>
        <w:t xml:space="preserve"> as explained in the instructions</w:t>
      </w:r>
      <w:r>
        <w:rPr>
          <w:sz w:val="21"/>
        </w:rPr>
        <w:t>.</w:t>
      </w:r>
      <w:r w:rsidR="003A4BA4">
        <w:rPr>
          <w:sz w:val="21"/>
        </w:rPr>
        <w:t xml:space="preserve">  You will also need to add a few lines to assessment.html</w:t>
      </w:r>
      <w:r w:rsidR="00933A70">
        <w:rPr>
          <w:sz w:val="21"/>
        </w:rPr>
        <w:t xml:space="preserve"> as explained in the instructions.</w:t>
      </w:r>
    </w:p>
    <w:p w14:paraId="6D8DA99E" w14:textId="77777777" w:rsidR="003A4BA4" w:rsidRDefault="003A4BA4">
      <w:pPr>
        <w:pStyle w:val="ListParagraph"/>
        <w:ind w:left="0"/>
        <w:jc w:val="left"/>
        <w:rPr>
          <w:b/>
          <w:sz w:val="21"/>
        </w:rPr>
      </w:pPr>
    </w:p>
    <w:p w14:paraId="6EB0F78D" w14:textId="77777777" w:rsidR="003A4BA4" w:rsidRDefault="00BD6574">
      <w:pPr>
        <w:pStyle w:val="ListParagraph"/>
        <w:ind w:left="0"/>
        <w:jc w:val="left"/>
        <w:rPr>
          <w:b/>
          <w:sz w:val="21"/>
        </w:rPr>
      </w:pPr>
      <w:r>
        <w:rPr>
          <w:noProof/>
          <w:lang w:eastAsia="en-US"/>
        </w:rPr>
        <w:drawing>
          <wp:inline distT="0" distB="0" distL="0" distR="0" wp14:anchorId="44CDD872" wp14:editId="27F576B1">
            <wp:extent cx="5943600" cy="5055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5D562" w14:textId="77777777" w:rsidR="00BD6574" w:rsidRDefault="00BD6574">
      <w:pPr>
        <w:pStyle w:val="ListParagraph"/>
        <w:ind w:left="0"/>
        <w:jc w:val="left"/>
        <w:rPr>
          <w:b/>
          <w:sz w:val="21"/>
        </w:rPr>
      </w:pPr>
      <w:r>
        <w:rPr>
          <w:noProof/>
          <w:lang w:eastAsia="en-US"/>
        </w:rPr>
        <w:lastRenderedPageBreak/>
        <w:drawing>
          <wp:inline distT="0" distB="0" distL="0" distR="0" wp14:anchorId="0ED71FA6" wp14:editId="6DE5D162">
            <wp:extent cx="5943600" cy="4518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DF80" w14:textId="77777777" w:rsidR="003A4BA4" w:rsidRDefault="003A4BA4">
      <w:pPr>
        <w:pStyle w:val="ListParagraph"/>
        <w:ind w:left="0"/>
        <w:jc w:val="left"/>
        <w:rPr>
          <w:b/>
          <w:sz w:val="21"/>
        </w:rPr>
      </w:pPr>
    </w:p>
    <w:p w14:paraId="6936159A" w14:textId="77777777" w:rsidR="003A4BA4" w:rsidRDefault="003A4BA4">
      <w:pPr>
        <w:pStyle w:val="ListParagraph"/>
        <w:ind w:left="0"/>
        <w:jc w:val="left"/>
        <w:rPr>
          <w:b/>
          <w:sz w:val="21"/>
        </w:rPr>
      </w:pPr>
    </w:p>
    <w:p w14:paraId="5AE7A88F" w14:textId="77777777" w:rsidR="00F1080D" w:rsidRDefault="009621F3">
      <w:pPr>
        <w:pStyle w:val="ListParagraph"/>
        <w:ind w:left="0"/>
        <w:jc w:val="left"/>
      </w:pPr>
      <w:r>
        <w:rPr>
          <w:b/>
          <w:sz w:val="21"/>
        </w:rPr>
        <w:t>Step by step instructions</w:t>
      </w:r>
      <w:r w:rsidR="001D109F">
        <w:rPr>
          <w:b/>
          <w:sz w:val="21"/>
        </w:rPr>
        <w:t>:</w:t>
      </w:r>
    </w:p>
    <w:p w14:paraId="043A5A35" w14:textId="77777777" w:rsidR="00F1080D" w:rsidRPr="0094034F" w:rsidRDefault="00F1080D">
      <w:pPr>
        <w:pStyle w:val="ListParagraph"/>
        <w:ind w:left="0"/>
        <w:jc w:val="left"/>
        <w:rPr>
          <w:b/>
          <w:color w:val="70AD47" w:themeColor="accent6"/>
          <w:sz w:val="21"/>
        </w:rPr>
      </w:pPr>
    </w:p>
    <w:p w14:paraId="4DA35814" w14:textId="77777777" w:rsidR="00BD6574" w:rsidRPr="0094034F" w:rsidRDefault="00BD6574" w:rsidP="00AF1B0D">
      <w:pPr>
        <w:pStyle w:val="ListParagraph"/>
        <w:numPr>
          <w:ilvl w:val="0"/>
          <w:numId w:val="4"/>
        </w:numPr>
        <w:jc w:val="left"/>
        <w:rPr>
          <w:color w:val="70AD47" w:themeColor="accent6"/>
        </w:rPr>
      </w:pPr>
      <w:r w:rsidRPr="0094034F">
        <w:rPr>
          <w:color w:val="70AD47" w:themeColor="accent6"/>
        </w:rPr>
        <w:t xml:space="preserve">Open the assessment_txt.html file and include your name and the date in the comment section.  Save it with the name </w:t>
      </w:r>
      <w:r w:rsidRPr="0094034F">
        <w:rPr>
          <w:b/>
          <w:color w:val="70AD47" w:themeColor="accent6"/>
        </w:rPr>
        <w:t>assessment.html</w:t>
      </w:r>
      <w:r w:rsidRPr="0094034F">
        <w:rPr>
          <w:color w:val="70AD47" w:themeColor="accent6"/>
        </w:rPr>
        <w:t xml:space="preserve">.  Open the assessment_txt.css file and put your name and date in the comment section and save it with the name </w:t>
      </w:r>
      <w:r w:rsidRPr="0094034F">
        <w:rPr>
          <w:b/>
          <w:color w:val="70AD47" w:themeColor="accent6"/>
        </w:rPr>
        <w:t>assessment.css</w:t>
      </w:r>
      <w:r w:rsidRPr="0094034F">
        <w:rPr>
          <w:color w:val="70AD47" w:themeColor="accent6"/>
        </w:rPr>
        <w:t xml:space="preserve">.  </w:t>
      </w:r>
    </w:p>
    <w:p w14:paraId="0E76D348" w14:textId="77777777" w:rsidR="003A4BA4" w:rsidRPr="0094034F" w:rsidRDefault="003A4BA4" w:rsidP="00AF1B0D">
      <w:pPr>
        <w:pStyle w:val="ListParagraph"/>
        <w:numPr>
          <w:ilvl w:val="0"/>
          <w:numId w:val="4"/>
        </w:numPr>
        <w:jc w:val="left"/>
        <w:rPr>
          <w:color w:val="70AD47" w:themeColor="accent6"/>
        </w:rPr>
      </w:pPr>
      <w:r w:rsidRPr="0094034F">
        <w:rPr>
          <w:color w:val="70AD47" w:themeColor="accent6"/>
        </w:rPr>
        <w:t>Add a link in the head of the assessment.html file</w:t>
      </w:r>
      <w:r w:rsidR="001D109F" w:rsidRPr="0094034F">
        <w:rPr>
          <w:color w:val="70AD47" w:themeColor="accent6"/>
        </w:rPr>
        <w:t xml:space="preserve"> to the assessment.css file</w:t>
      </w:r>
      <w:r w:rsidRPr="0094034F">
        <w:rPr>
          <w:color w:val="70AD47" w:themeColor="accent6"/>
        </w:rPr>
        <w:t>.</w:t>
      </w:r>
    </w:p>
    <w:p w14:paraId="7F9426BA" w14:textId="77777777" w:rsidR="003A4BA4" w:rsidRPr="0094034F" w:rsidRDefault="003A4BA4" w:rsidP="00AF1B0D">
      <w:pPr>
        <w:pStyle w:val="ListParagraph"/>
        <w:numPr>
          <w:ilvl w:val="0"/>
          <w:numId w:val="4"/>
        </w:numPr>
        <w:jc w:val="left"/>
        <w:rPr>
          <w:color w:val="70AD47" w:themeColor="accent6"/>
        </w:rPr>
      </w:pPr>
      <w:r w:rsidRPr="0094034F">
        <w:rPr>
          <w:color w:val="70AD47" w:themeColor="accent6"/>
        </w:rPr>
        <w:t>Add a title tag in the assessment.html file so that the text '</w:t>
      </w:r>
      <w:proofErr w:type="spellStart"/>
      <w:r w:rsidRPr="0094034F">
        <w:rPr>
          <w:color w:val="70AD47" w:themeColor="accent6"/>
        </w:rPr>
        <w:t>SuperNutrients</w:t>
      </w:r>
      <w:proofErr w:type="spellEnd"/>
      <w:r w:rsidRPr="0094034F">
        <w:rPr>
          <w:color w:val="70AD47" w:themeColor="accent6"/>
        </w:rPr>
        <w:t>, Inc' appears in the tab when the file is opened</w:t>
      </w:r>
      <w:r w:rsidR="00933A70" w:rsidRPr="0094034F">
        <w:rPr>
          <w:color w:val="70AD47" w:themeColor="accent6"/>
        </w:rPr>
        <w:t xml:space="preserve"> in a browser</w:t>
      </w:r>
      <w:r w:rsidRPr="0094034F">
        <w:rPr>
          <w:color w:val="70AD47" w:themeColor="accent6"/>
        </w:rPr>
        <w:t>.</w:t>
      </w:r>
    </w:p>
    <w:p w14:paraId="719EA8E6" w14:textId="77777777" w:rsidR="00F1080D" w:rsidRPr="00921831" w:rsidRDefault="001D109F" w:rsidP="00AF1B0D">
      <w:pPr>
        <w:pStyle w:val="ListParagraph"/>
        <w:numPr>
          <w:ilvl w:val="0"/>
          <w:numId w:val="4"/>
        </w:numPr>
        <w:jc w:val="left"/>
        <w:rPr>
          <w:color w:val="70AD47" w:themeColor="accent6"/>
        </w:rPr>
      </w:pPr>
      <w:r w:rsidRPr="0094034F">
        <w:rPr>
          <w:color w:val="70AD47" w:themeColor="accent6"/>
        </w:rPr>
        <w:t>In the assessment.css file, f</w:t>
      </w:r>
      <w:r w:rsidR="00AF1B0D" w:rsidRPr="0094034F">
        <w:rPr>
          <w:color w:val="70AD47" w:themeColor="accent6"/>
        </w:rPr>
        <w:t>ormat the body so that it has a font stack of Arial, Helvetica, sans-</w:t>
      </w:r>
      <w:r w:rsidR="00AF1B0D" w:rsidRPr="00921831">
        <w:rPr>
          <w:color w:val="70AD47" w:themeColor="accent6"/>
        </w:rPr>
        <w:t>serif.  Set the body background color to #f3fde5.   Set the</w:t>
      </w:r>
      <w:r w:rsidR="00CE4B3E" w:rsidRPr="00921831">
        <w:rPr>
          <w:color w:val="70AD47" w:themeColor="accent6"/>
        </w:rPr>
        <w:t xml:space="preserve"> body</w:t>
      </w:r>
      <w:r w:rsidR="00AF1B0D" w:rsidRPr="00921831">
        <w:rPr>
          <w:color w:val="70AD47" w:themeColor="accent6"/>
        </w:rPr>
        <w:t xml:space="preserve"> font color to #666.</w:t>
      </w:r>
    </w:p>
    <w:p w14:paraId="6EC27F28" w14:textId="77777777" w:rsidR="00AF1B0D" w:rsidRPr="00874BC2" w:rsidRDefault="00AF1B0D" w:rsidP="00AF1B0D">
      <w:pPr>
        <w:pStyle w:val="ListParagraph"/>
        <w:numPr>
          <w:ilvl w:val="0"/>
          <w:numId w:val="4"/>
        </w:numPr>
        <w:jc w:val="left"/>
        <w:rPr>
          <w:color w:val="FF0000"/>
        </w:rPr>
      </w:pPr>
      <w:r w:rsidRPr="00874BC2">
        <w:rPr>
          <w:color w:val="FF0000"/>
        </w:rPr>
        <w:t>Format the div with the ID "container" to have a width of 760px, no margin on the top or bottom and centered left and right.  Se</w:t>
      </w:r>
      <w:r w:rsidR="001D109F" w:rsidRPr="00874BC2">
        <w:rPr>
          <w:color w:val="FF0000"/>
        </w:rPr>
        <w:t>t the border to be 1px wide</w:t>
      </w:r>
      <w:r w:rsidRPr="00874BC2">
        <w:rPr>
          <w:color w:val="FF0000"/>
        </w:rPr>
        <w:t xml:space="preserve"> solid line </w:t>
      </w:r>
      <w:r w:rsidR="001D109F" w:rsidRPr="00874BC2">
        <w:rPr>
          <w:color w:val="FF0000"/>
        </w:rPr>
        <w:t>with</w:t>
      </w:r>
      <w:r w:rsidRPr="00874BC2">
        <w:rPr>
          <w:color w:val="FF0000"/>
        </w:rPr>
        <w:t xml:space="preserve"> a color of #018843.  Set the background color of the container to white and its border radius to 30px.</w:t>
      </w:r>
    </w:p>
    <w:p w14:paraId="36950842" w14:textId="77777777" w:rsidR="00AF1B0D" w:rsidRPr="00D11703" w:rsidRDefault="00AF1B0D" w:rsidP="00AF1B0D">
      <w:pPr>
        <w:pStyle w:val="ListParagraph"/>
        <w:numPr>
          <w:ilvl w:val="0"/>
          <w:numId w:val="4"/>
        </w:numPr>
        <w:jc w:val="left"/>
        <w:rPr>
          <w:color w:val="70AD47" w:themeColor="accent6"/>
        </w:rPr>
      </w:pPr>
      <w:r w:rsidRPr="00D11703">
        <w:rPr>
          <w:color w:val="70AD47" w:themeColor="accent6"/>
        </w:rPr>
        <w:t>Format the header</w:t>
      </w:r>
      <w:r w:rsidR="001D109F" w:rsidRPr="00D11703">
        <w:rPr>
          <w:color w:val="70AD47" w:themeColor="accent6"/>
        </w:rPr>
        <w:t xml:space="preserve"> element</w:t>
      </w:r>
      <w:r w:rsidRPr="00D11703">
        <w:rPr>
          <w:color w:val="70AD47" w:themeColor="accent6"/>
        </w:rPr>
        <w:t xml:space="preserve"> to have a background </w:t>
      </w:r>
      <w:r w:rsidR="007F6F59" w:rsidRPr="00D11703">
        <w:rPr>
          <w:color w:val="70AD47" w:themeColor="accent6"/>
        </w:rPr>
        <w:t xml:space="preserve">image </w:t>
      </w:r>
      <w:r w:rsidRPr="00D11703">
        <w:rPr>
          <w:color w:val="70AD47" w:themeColor="accent6"/>
        </w:rPr>
        <w:t>set to</w:t>
      </w:r>
      <w:r w:rsidR="001D109F" w:rsidRPr="00D11703">
        <w:rPr>
          <w:color w:val="70AD47" w:themeColor="accent6"/>
        </w:rPr>
        <w:t xml:space="preserve"> the</w:t>
      </w:r>
      <w:r w:rsidRPr="00D11703">
        <w:rPr>
          <w:color w:val="70AD47" w:themeColor="accent6"/>
        </w:rPr>
        <w:t xml:space="preserve"> header.jpg image.  Its top left and </w:t>
      </w:r>
      <w:r w:rsidR="003A4BA4" w:rsidRPr="00D11703">
        <w:rPr>
          <w:color w:val="70AD47" w:themeColor="accent6"/>
        </w:rPr>
        <w:t xml:space="preserve">top </w:t>
      </w:r>
      <w:r w:rsidRPr="00D11703">
        <w:rPr>
          <w:color w:val="70AD47" w:themeColor="accent6"/>
        </w:rPr>
        <w:t xml:space="preserve">right border </w:t>
      </w:r>
      <w:r w:rsidR="00CE4B3E" w:rsidRPr="00D11703">
        <w:rPr>
          <w:color w:val="70AD47" w:themeColor="accent6"/>
        </w:rPr>
        <w:t xml:space="preserve">radius </w:t>
      </w:r>
      <w:r w:rsidRPr="00D11703">
        <w:rPr>
          <w:color w:val="70AD47" w:themeColor="accent6"/>
        </w:rPr>
        <w:t xml:space="preserve">should be set to the same as the container's </w:t>
      </w:r>
      <w:r w:rsidR="00CE4B3E" w:rsidRPr="00D11703">
        <w:rPr>
          <w:color w:val="70AD47" w:themeColor="accent6"/>
        </w:rPr>
        <w:t>radius.</w:t>
      </w:r>
      <w:r w:rsidR="007F6F59" w:rsidRPr="00D11703">
        <w:rPr>
          <w:color w:val="70AD47" w:themeColor="accent6"/>
        </w:rPr>
        <w:t xml:space="preserve">  Its height should be set to be the same as the height </w:t>
      </w:r>
      <w:r w:rsidR="001D109F" w:rsidRPr="00D11703">
        <w:rPr>
          <w:color w:val="70AD47" w:themeColor="accent6"/>
        </w:rPr>
        <w:t>as</w:t>
      </w:r>
      <w:r w:rsidR="007F6F59" w:rsidRPr="00D11703">
        <w:rPr>
          <w:color w:val="70AD47" w:themeColor="accent6"/>
        </w:rPr>
        <w:t xml:space="preserve"> the header.jpg file.</w:t>
      </w:r>
    </w:p>
    <w:p w14:paraId="0E6AA705" w14:textId="77777777" w:rsidR="00CE4B3E" w:rsidRPr="00701892" w:rsidRDefault="00CE4B3E" w:rsidP="00AF1B0D">
      <w:pPr>
        <w:pStyle w:val="ListParagraph"/>
        <w:numPr>
          <w:ilvl w:val="0"/>
          <w:numId w:val="4"/>
        </w:numPr>
        <w:jc w:val="left"/>
        <w:rPr>
          <w:color w:val="70AD47" w:themeColor="accent6"/>
        </w:rPr>
      </w:pPr>
      <w:r w:rsidRPr="000B22F4">
        <w:rPr>
          <w:color w:val="70AD47" w:themeColor="accent6"/>
        </w:rPr>
        <w:t xml:space="preserve">Add an </w:t>
      </w:r>
      <w:proofErr w:type="spellStart"/>
      <w:r w:rsidRPr="000B22F4">
        <w:rPr>
          <w:color w:val="70AD47" w:themeColor="accent6"/>
        </w:rPr>
        <w:t>img</w:t>
      </w:r>
      <w:proofErr w:type="spellEnd"/>
      <w:r w:rsidRPr="000B22F4">
        <w:rPr>
          <w:color w:val="70AD47" w:themeColor="accent6"/>
        </w:rPr>
        <w:t xml:space="preserve"> tag to the first </w:t>
      </w:r>
      <w:r w:rsidRPr="00701892">
        <w:rPr>
          <w:color w:val="70AD47" w:themeColor="accent6"/>
        </w:rPr>
        <w:t xml:space="preserve">paragraph in the </w:t>
      </w:r>
      <w:r w:rsidR="007F6F59" w:rsidRPr="00701892">
        <w:rPr>
          <w:color w:val="70AD47" w:themeColor="accent6"/>
        </w:rPr>
        <w:t>assessment.</w:t>
      </w:r>
      <w:r w:rsidRPr="00701892">
        <w:rPr>
          <w:color w:val="70AD47" w:themeColor="accent6"/>
        </w:rPr>
        <w:t xml:space="preserve">html file to load the strawberries.jpg image and float </w:t>
      </w:r>
      <w:r w:rsidR="003A4BA4" w:rsidRPr="00701892">
        <w:rPr>
          <w:color w:val="70AD47" w:themeColor="accent6"/>
        </w:rPr>
        <w:t>the image</w:t>
      </w:r>
      <w:r w:rsidRPr="00701892">
        <w:rPr>
          <w:color w:val="70AD47" w:themeColor="accent6"/>
        </w:rPr>
        <w:t xml:space="preserve"> to the right so that the paragraph wraps around</w:t>
      </w:r>
      <w:r w:rsidR="003A4BA4" w:rsidRPr="00701892">
        <w:rPr>
          <w:color w:val="70AD47" w:themeColor="accent6"/>
        </w:rPr>
        <w:t xml:space="preserve"> it</w:t>
      </w:r>
      <w:r w:rsidRPr="00701892">
        <w:rPr>
          <w:color w:val="70AD47" w:themeColor="accent6"/>
        </w:rPr>
        <w:t>.</w:t>
      </w:r>
    </w:p>
    <w:p w14:paraId="2C961288" w14:textId="77777777" w:rsidR="00CE4B3E" w:rsidRPr="00701892" w:rsidRDefault="00CE4B3E" w:rsidP="00AF1B0D">
      <w:pPr>
        <w:pStyle w:val="ListParagraph"/>
        <w:numPr>
          <w:ilvl w:val="0"/>
          <w:numId w:val="4"/>
        </w:numPr>
        <w:jc w:val="left"/>
        <w:rPr>
          <w:color w:val="70AD47" w:themeColor="accent6"/>
        </w:rPr>
      </w:pPr>
      <w:r w:rsidRPr="00701892">
        <w:rPr>
          <w:color w:val="70AD47" w:themeColor="accent6"/>
        </w:rPr>
        <w:t>The section element should have .5em of padding all around.</w:t>
      </w:r>
    </w:p>
    <w:p w14:paraId="1451A93A" w14:textId="77777777" w:rsidR="00CE4B3E" w:rsidRPr="00701892" w:rsidRDefault="00CE4B3E" w:rsidP="00AF1B0D">
      <w:pPr>
        <w:pStyle w:val="ListParagraph"/>
        <w:numPr>
          <w:ilvl w:val="0"/>
          <w:numId w:val="4"/>
        </w:numPr>
        <w:jc w:val="left"/>
        <w:rPr>
          <w:color w:val="70AD47" w:themeColor="accent6"/>
        </w:rPr>
      </w:pPr>
      <w:r w:rsidRPr="00701892">
        <w:rPr>
          <w:color w:val="70AD47" w:themeColor="accent6"/>
        </w:rPr>
        <w:lastRenderedPageBreak/>
        <w:t>Set the h1 tag in the header to have a color of white and a top padding of .5em and a left padding of .5em.</w:t>
      </w:r>
    </w:p>
    <w:p w14:paraId="1BD5C3EE" w14:textId="77777777" w:rsidR="00CE4B3E" w:rsidRPr="00FE46E9" w:rsidRDefault="00CE4B3E" w:rsidP="00AF1B0D">
      <w:pPr>
        <w:pStyle w:val="ListParagraph"/>
        <w:numPr>
          <w:ilvl w:val="0"/>
          <w:numId w:val="4"/>
        </w:numPr>
        <w:jc w:val="left"/>
        <w:rPr>
          <w:color w:val="70AD47" w:themeColor="accent6"/>
        </w:rPr>
      </w:pPr>
      <w:r w:rsidRPr="007963EC">
        <w:rPr>
          <w:color w:val="70AD47" w:themeColor="accent6"/>
        </w:rPr>
        <w:t xml:space="preserve">Set all h3 tags to have a color of #f60, and a bottom padding of 4px and a bottom border of 1px </w:t>
      </w:r>
      <w:r w:rsidRPr="00FE46E9">
        <w:rPr>
          <w:color w:val="70AD47" w:themeColor="accent6"/>
        </w:rPr>
        <w:t>solid with a color of #666.</w:t>
      </w:r>
    </w:p>
    <w:p w14:paraId="72CA3B3A" w14:textId="77777777" w:rsidR="00CE4B3E" w:rsidRPr="009A5E30" w:rsidRDefault="00CE4B3E" w:rsidP="00AF1B0D">
      <w:pPr>
        <w:pStyle w:val="ListParagraph"/>
        <w:numPr>
          <w:ilvl w:val="0"/>
          <w:numId w:val="4"/>
        </w:numPr>
        <w:jc w:val="left"/>
        <w:rPr>
          <w:color w:val="70AD47" w:themeColor="accent6"/>
        </w:rPr>
      </w:pPr>
      <w:r w:rsidRPr="00FE46E9">
        <w:rPr>
          <w:color w:val="70AD47" w:themeColor="accent6"/>
        </w:rPr>
        <w:t xml:space="preserve">Set all hyperlinks to have a color of #f60 and text-decoration of none.  When hovering over the </w:t>
      </w:r>
      <w:r w:rsidRPr="009A5E30">
        <w:rPr>
          <w:color w:val="70AD47" w:themeColor="accent6"/>
        </w:rPr>
        <w:t>links, set the text decoration to be underlined.</w:t>
      </w:r>
    </w:p>
    <w:p w14:paraId="534F21FF" w14:textId="77777777" w:rsidR="00CE4B3E" w:rsidRPr="009A5E30" w:rsidRDefault="00CE4B3E" w:rsidP="00AF1B0D">
      <w:pPr>
        <w:pStyle w:val="ListParagraph"/>
        <w:numPr>
          <w:ilvl w:val="0"/>
          <w:numId w:val="4"/>
        </w:numPr>
        <w:jc w:val="left"/>
        <w:rPr>
          <w:color w:val="70AD47" w:themeColor="accent6"/>
        </w:rPr>
      </w:pPr>
      <w:r w:rsidRPr="009A5E30">
        <w:rPr>
          <w:color w:val="70AD47" w:themeColor="accent6"/>
        </w:rPr>
        <w:t xml:space="preserve">Set </w:t>
      </w:r>
      <w:proofErr w:type="spellStart"/>
      <w:r w:rsidRPr="009A5E30">
        <w:rPr>
          <w:color w:val="70AD47" w:themeColor="accent6"/>
        </w:rPr>
        <w:t>the</w:t>
      </w:r>
      <w:proofErr w:type="spellEnd"/>
      <w:r w:rsidRPr="009A5E30">
        <w:rPr>
          <w:color w:val="70AD47" w:themeColor="accent6"/>
        </w:rPr>
        <w:t xml:space="preserve"> aside element to have a width of 40%, float it to the left, set its background</w:t>
      </w:r>
      <w:r w:rsidR="001D109F" w:rsidRPr="009A5E30">
        <w:rPr>
          <w:color w:val="70AD47" w:themeColor="accent6"/>
        </w:rPr>
        <w:t xml:space="preserve"> color</w:t>
      </w:r>
      <w:r w:rsidRPr="009A5E30">
        <w:rPr>
          <w:color w:val="70AD47" w:themeColor="accent6"/>
        </w:rPr>
        <w:t xml:space="preserve"> to #f6fcec (same as the body), and a border to be 1px wide solid and a color of #018843.  Set all padding to .2em, top margin and right margin to 8px and the bottom and left margin to</w:t>
      </w:r>
      <w:bookmarkStart w:id="0" w:name="_GoBack"/>
      <w:bookmarkEnd w:id="0"/>
      <w:r w:rsidRPr="009A5E30">
        <w:rPr>
          <w:color w:val="70AD47" w:themeColor="accent6"/>
        </w:rPr>
        <w:t xml:space="preserve"> 0.  Set the border radius to 30px.</w:t>
      </w:r>
    </w:p>
    <w:p w14:paraId="1DD80C48" w14:textId="77777777" w:rsidR="00CE4B3E" w:rsidRPr="00121E15" w:rsidRDefault="00CE4B3E" w:rsidP="00CE4B3E">
      <w:pPr>
        <w:pStyle w:val="ListParagraph"/>
        <w:numPr>
          <w:ilvl w:val="0"/>
          <w:numId w:val="4"/>
        </w:numPr>
        <w:jc w:val="left"/>
        <w:rPr>
          <w:color w:val="70AD47" w:themeColor="accent6"/>
        </w:rPr>
      </w:pPr>
      <w:r w:rsidRPr="00121E15">
        <w:rPr>
          <w:color w:val="70AD47" w:themeColor="accent6"/>
        </w:rPr>
        <w:t>Set the footer's background color to #9c3, its heigh</w:t>
      </w:r>
      <w:r w:rsidR="001D109F" w:rsidRPr="00121E15">
        <w:rPr>
          <w:color w:val="70AD47" w:themeColor="accent6"/>
        </w:rPr>
        <w:t>t to 48</w:t>
      </w:r>
      <w:r w:rsidRPr="00121E15">
        <w:rPr>
          <w:color w:val="70AD47" w:themeColor="accent6"/>
        </w:rPr>
        <w:t xml:space="preserve">px, the font color to white, align the text </w:t>
      </w:r>
      <w:r w:rsidR="001D109F" w:rsidRPr="00121E15">
        <w:rPr>
          <w:color w:val="70AD47" w:themeColor="accent6"/>
        </w:rPr>
        <w:t xml:space="preserve">inside it </w:t>
      </w:r>
      <w:r w:rsidRPr="00121E15">
        <w:rPr>
          <w:color w:val="70AD47" w:themeColor="accent6"/>
        </w:rPr>
        <w:t>to the center and add top padding of 32px.  Give the bottom left and right radii value to match the radii on its parent div.</w:t>
      </w:r>
      <w:r w:rsidR="007F6F59" w:rsidRPr="00121E15">
        <w:rPr>
          <w:color w:val="70AD47" w:themeColor="accent6"/>
        </w:rPr>
        <w:t xml:space="preserve">  Add the copyright symbol in the footer text</w:t>
      </w:r>
      <w:r w:rsidR="00BD6574" w:rsidRPr="00121E15">
        <w:rPr>
          <w:color w:val="70AD47" w:themeColor="accent6"/>
        </w:rPr>
        <w:t xml:space="preserve"> in the </w:t>
      </w:r>
      <w:r w:rsidR="00663C82" w:rsidRPr="00121E15">
        <w:rPr>
          <w:color w:val="70AD47" w:themeColor="accent6"/>
        </w:rPr>
        <w:t>assessment.</w:t>
      </w:r>
      <w:r w:rsidR="00BD6574" w:rsidRPr="00121E15">
        <w:rPr>
          <w:color w:val="70AD47" w:themeColor="accent6"/>
        </w:rPr>
        <w:t>html file</w:t>
      </w:r>
      <w:r w:rsidR="007F6F59" w:rsidRPr="00121E15">
        <w:rPr>
          <w:color w:val="70AD47" w:themeColor="accent6"/>
        </w:rPr>
        <w:t>.</w:t>
      </w:r>
    </w:p>
    <w:p w14:paraId="045BD511" w14:textId="77777777" w:rsidR="00CE4B3E" w:rsidRPr="00D24EB3" w:rsidRDefault="00CE4B3E" w:rsidP="00CE4B3E">
      <w:pPr>
        <w:pStyle w:val="ListParagraph"/>
        <w:numPr>
          <w:ilvl w:val="0"/>
          <w:numId w:val="4"/>
        </w:numPr>
        <w:jc w:val="left"/>
        <w:rPr>
          <w:color w:val="70AD47" w:themeColor="accent6"/>
        </w:rPr>
      </w:pPr>
      <w:r w:rsidRPr="00D24EB3">
        <w:rPr>
          <w:color w:val="70AD47" w:themeColor="accent6"/>
        </w:rPr>
        <w:t xml:space="preserve">There are two lists, one ordered and one unordered.  </w:t>
      </w:r>
      <w:proofErr w:type="gramStart"/>
      <w:r w:rsidRPr="00D24EB3">
        <w:rPr>
          <w:color w:val="70AD47" w:themeColor="accent6"/>
        </w:rPr>
        <w:t>Both of them</w:t>
      </w:r>
      <w:proofErr w:type="gramEnd"/>
      <w:r w:rsidRPr="00D24EB3">
        <w:rPr>
          <w:color w:val="70AD47" w:themeColor="accent6"/>
        </w:rPr>
        <w:t xml:space="preserve"> should have the list style position set to inside.   The unordered list should have its bullets set to the images of the strawberry-tiny.png.</w:t>
      </w:r>
    </w:p>
    <w:p w14:paraId="52099569" w14:textId="77777777" w:rsidR="001D109F" w:rsidRDefault="001D109F" w:rsidP="00CE4B3E">
      <w:pPr>
        <w:pStyle w:val="ListParagraph"/>
        <w:numPr>
          <w:ilvl w:val="0"/>
          <w:numId w:val="4"/>
        </w:numPr>
        <w:jc w:val="left"/>
      </w:pPr>
      <w:r>
        <w:t xml:space="preserve">When you are satisfied that the page looks like the image, upload </w:t>
      </w:r>
      <w:r w:rsidR="00663C82">
        <w:t xml:space="preserve">your files </w:t>
      </w:r>
      <w:r>
        <w:t xml:space="preserve">to your </w:t>
      </w:r>
      <w:proofErr w:type="spellStart"/>
      <w:r>
        <w:t>cislinux</w:t>
      </w:r>
      <w:proofErr w:type="spellEnd"/>
      <w:r>
        <w:t xml:space="preserve"> account</w:t>
      </w:r>
      <w:r w:rsidR="00663C82">
        <w:t xml:space="preserve"> in a folder called assessment and</w:t>
      </w:r>
      <w:r>
        <w:t xml:space="preserve"> update your index.html file</w:t>
      </w:r>
      <w:r w:rsidR="00663C82">
        <w:t>.  Then place an</w:t>
      </w:r>
      <w:r>
        <w:t xml:space="preserve"> itsup.txt in the Assignments area so I will be able to assess it.</w:t>
      </w:r>
    </w:p>
    <w:p w14:paraId="54B5CBBD" w14:textId="77777777" w:rsidR="00AF1B0D" w:rsidRDefault="00AF1B0D">
      <w:pPr>
        <w:pStyle w:val="ListParagraph"/>
        <w:ind w:left="0"/>
        <w:jc w:val="left"/>
      </w:pPr>
    </w:p>
    <w:p w14:paraId="5D55EF65" w14:textId="77777777" w:rsidR="00635FDB" w:rsidRDefault="00635FDB">
      <w:pPr>
        <w:jc w:val="left"/>
      </w:pPr>
      <w:r>
        <w:rPr>
          <w:b/>
          <w:i/>
        </w:rPr>
        <w:t xml:space="preserve">Note: Be sure your page displays as shown in the Firefox browser. You can check it in other </w:t>
      </w:r>
      <w:proofErr w:type="gramStart"/>
      <w:r>
        <w:rPr>
          <w:b/>
          <w:i/>
        </w:rPr>
        <w:t>browsers, but</w:t>
      </w:r>
      <w:proofErr w:type="gramEnd"/>
      <w:r>
        <w:rPr>
          <w:b/>
          <w:i/>
        </w:rPr>
        <w:t xml:space="preserve"> be sure it displays correctly in Firefox as that is the browser that will be used to grade your project. </w:t>
      </w:r>
    </w:p>
    <w:sectPr w:rsidR="00635FDB">
      <w:footerReference w:type="default" r:id="rId9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A8A39D" w14:textId="77777777" w:rsidR="0021723E" w:rsidRDefault="0021723E">
      <w:pPr>
        <w:spacing w:line="240" w:lineRule="auto"/>
      </w:pPr>
      <w:r>
        <w:separator/>
      </w:r>
    </w:p>
  </w:endnote>
  <w:endnote w:type="continuationSeparator" w:id="0">
    <w:p w14:paraId="19B717C5" w14:textId="77777777" w:rsidR="0021723E" w:rsidRDefault="002172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Hindi">
    <w:altName w:val="MS Gothic"/>
    <w:charset w:val="8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151C3" w14:textId="77777777" w:rsidR="00F1080D" w:rsidRDefault="00A62044">
    <w:pPr>
      <w:pStyle w:val="Footer"/>
      <w:tabs>
        <w:tab w:val="clear" w:pos="9360"/>
      </w:tabs>
    </w:pPr>
    <w:r>
      <w:rPr>
        <w:sz w:val="16"/>
        <w:szCs w:val="16"/>
      </w:rPr>
      <w:t>Final Assessment</w:t>
    </w:r>
    <w:r w:rsidR="00635FDB">
      <w:rPr>
        <w:sz w:val="16"/>
        <w:szCs w:val="16"/>
      </w:rPr>
      <w:tab/>
      <w:t>CWB110</w:t>
    </w:r>
    <w:r w:rsidR="00635FDB">
      <w:rPr>
        <w:sz w:val="16"/>
        <w:szCs w:val="16"/>
      </w:rPr>
      <w:tab/>
    </w:r>
    <w:r w:rsidR="00635FDB">
      <w:rPr>
        <w:sz w:val="16"/>
        <w:szCs w:val="16"/>
      </w:rPr>
      <w:tab/>
    </w:r>
    <w:r w:rsidR="00635FDB">
      <w:rPr>
        <w:sz w:val="16"/>
        <w:szCs w:val="16"/>
      </w:rPr>
      <w:tab/>
    </w:r>
    <w:r w:rsidR="00635FDB">
      <w:rPr>
        <w:sz w:val="16"/>
        <w:szCs w:val="16"/>
      </w:rPr>
      <w:tab/>
    </w:r>
    <w:r w:rsidR="00635FDB">
      <w:rPr>
        <w:sz w:val="16"/>
        <w:szCs w:val="16"/>
      </w:rPr>
      <w:tab/>
    </w:r>
    <w:r w:rsidR="00635FDB">
      <w:rPr>
        <w:sz w:val="16"/>
        <w:szCs w:val="16"/>
      </w:rPr>
      <w:fldChar w:fldCharType="begin"/>
    </w:r>
    <w:r w:rsidR="00635FDB">
      <w:rPr>
        <w:sz w:val="16"/>
        <w:szCs w:val="16"/>
      </w:rPr>
      <w:instrText xml:space="preserve"> PAGE </w:instrText>
    </w:r>
    <w:r w:rsidR="00635FDB">
      <w:rPr>
        <w:sz w:val="16"/>
        <w:szCs w:val="16"/>
      </w:rPr>
      <w:fldChar w:fldCharType="separate"/>
    </w:r>
    <w:r w:rsidR="00C80EC6">
      <w:rPr>
        <w:noProof/>
        <w:sz w:val="16"/>
        <w:szCs w:val="16"/>
      </w:rPr>
      <w:t>1</w:t>
    </w:r>
    <w:r w:rsidR="00635FDB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33E891" w14:textId="77777777" w:rsidR="0021723E" w:rsidRDefault="0021723E">
      <w:pPr>
        <w:spacing w:line="240" w:lineRule="auto"/>
      </w:pPr>
      <w:r>
        <w:separator/>
      </w:r>
    </w:p>
  </w:footnote>
  <w:footnote w:type="continuationSeparator" w:id="0">
    <w:p w14:paraId="5BC932A1" w14:textId="77777777" w:rsidR="0021723E" w:rsidRDefault="0021723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1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1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A7A3DA5"/>
    <w:multiLevelType w:val="hybridMultilevel"/>
    <w:tmpl w:val="B5DE9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FCD"/>
    <w:rsid w:val="000B22F4"/>
    <w:rsid w:val="00121E15"/>
    <w:rsid w:val="0014128A"/>
    <w:rsid w:val="001A5978"/>
    <w:rsid w:val="001D109F"/>
    <w:rsid w:val="001F499D"/>
    <w:rsid w:val="00207FDC"/>
    <w:rsid w:val="0021723E"/>
    <w:rsid w:val="003A4BA4"/>
    <w:rsid w:val="00472C31"/>
    <w:rsid w:val="005D6E57"/>
    <w:rsid w:val="00635FDB"/>
    <w:rsid w:val="00663C82"/>
    <w:rsid w:val="00701892"/>
    <w:rsid w:val="007645C4"/>
    <w:rsid w:val="007963EC"/>
    <w:rsid w:val="007F6F59"/>
    <w:rsid w:val="00874BC2"/>
    <w:rsid w:val="00921831"/>
    <w:rsid w:val="00933A70"/>
    <w:rsid w:val="0094034F"/>
    <w:rsid w:val="00956195"/>
    <w:rsid w:val="009621F3"/>
    <w:rsid w:val="009A5E30"/>
    <w:rsid w:val="00A62044"/>
    <w:rsid w:val="00A9347B"/>
    <w:rsid w:val="00AF1B0D"/>
    <w:rsid w:val="00AF598E"/>
    <w:rsid w:val="00BD6574"/>
    <w:rsid w:val="00C80EC6"/>
    <w:rsid w:val="00C90FCD"/>
    <w:rsid w:val="00CE4B3E"/>
    <w:rsid w:val="00D11703"/>
    <w:rsid w:val="00D24EB3"/>
    <w:rsid w:val="00F1080D"/>
    <w:rsid w:val="00F913D7"/>
    <w:rsid w:val="00FE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4DE0659"/>
  <w15:chartTrackingRefBased/>
  <w15:docId w15:val="{8A92EFFF-294A-4A85-BFB6-75277C2D2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276" w:lineRule="auto"/>
      <w:jc w:val="center"/>
    </w:pPr>
    <w:rPr>
      <w:rFonts w:ascii="Calibri" w:eastAsia="Calibri" w:hAnsi="Calibri" w:cs="Calibri"/>
      <w:sz w:val="22"/>
      <w:szCs w:val="22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  <w:sz w:val="21"/>
    </w:rPr>
  </w:style>
  <w:style w:type="character" w:customStyle="1" w:styleId="WW8Num2z0">
    <w:name w:val="WW8Num2z0"/>
    <w:rPr>
      <w:rFonts w:ascii="Symbol" w:hAnsi="Symbol" w:cs="Symbol"/>
      <w:sz w:val="21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Absatz-Standardschriftart">
    <w:name w:val="Absatz-Standardschriftart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  <w:color w:val="auto"/>
    </w:rPr>
  </w:style>
  <w:style w:type="character" w:customStyle="1" w:styleId="TitleChar">
    <w:name w:val="Title Char"/>
    <w:rPr>
      <w:rFonts w:ascii="Cambria" w:eastAsia="Times New Roman" w:hAnsi="Cambria" w:cs="Times New Roman"/>
      <w:color w:val="183A63"/>
      <w:spacing w:val="5"/>
      <w:kern w:val="1"/>
      <w:sz w:val="52"/>
      <w:szCs w:val="52"/>
    </w:rPr>
  </w:style>
  <w:style w:type="character" w:customStyle="1" w:styleId="QuoteChar">
    <w:name w:val="Quote Char"/>
    <w:rPr>
      <w:i/>
      <w:iCs/>
      <w:color w:val="000000"/>
    </w:rPr>
  </w:style>
  <w:style w:type="character" w:customStyle="1" w:styleId="IntenseQuoteChar">
    <w:name w:val="Intense Quote Char"/>
    <w:rPr>
      <w:b/>
      <w:bCs/>
      <w:i/>
      <w:iCs/>
      <w:color w:val="4F81BD"/>
    </w:rPr>
  </w:style>
  <w:style w:type="character" w:customStyle="1" w:styleId="HeaderChar">
    <w:name w:val="Header Char"/>
    <w:rPr>
      <w:sz w:val="22"/>
      <w:szCs w:val="22"/>
      <w:lang w:eastAsia="zh-TW"/>
    </w:rPr>
  </w:style>
  <w:style w:type="character" w:customStyle="1" w:styleId="FooterChar">
    <w:name w:val="Footer Char"/>
    <w:rPr>
      <w:sz w:val="22"/>
      <w:szCs w:val="22"/>
      <w:lang w:eastAsia="zh-TW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  <w:lang w:eastAsia="zh-TW"/>
    </w:rPr>
  </w:style>
  <w:style w:type="paragraph" w:customStyle="1" w:styleId="Heading">
    <w:name w:val="Heading"/>
    <w:basedOn w:val="Normal"/>
    <w:next w:val="BodyText"/>
    <w:pPr>
      <w:spacing w:after="300"/>
    </w:pPr>
    <w:rPr>
      <w:rFonts w:ascii="Cambria" w:eastAsia="Times New Roman" w:hAnsi="Cambria" w:cs="Times New Roman"/>
      <w:color w:val="183A63"/>
      <w:spacing w:val="5"/>
      <w:kern w:val="1"/>
      <w:sz w:val="52"/>
      <w:szCs w:val="52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NoSpacing">
    <w:name w:val="No Spacing"/>
    <w:basedOn w:val="Normal"/>
    <w:qFormat/>
  </w:style>
  <w:style w:type="paragraph" w:styleId="ListParagraph">
    <w:name w:val="List Paragraph"/>
    <w:basedOn w:val="Normal"/>
    <w:qFormat/>
    <w:pPr>
      <w:ind w:left="720"/>
    </w:pPr>
  </w:style>
  <w:style w:type="paragraph" w:styleId="Quote">
    <w:name w:val="Quote"/>
    <w:basedOn w:val="Normal"/>
    <w:next w:val="Normal"/>
    <w:qFormat/>
    <w:rPr>
      <w:i/>
      <w:iCs/>
      <w:color w:val="000000"/>
    </w:rPr>
  </w:style>
  <w:style w:type="paragraph" w:styleId="IntenseQuote">
    <w:name w:val="Intense Quote"/>
    <w:basedOn w:val="Normal"/>
    <w:next w:val="Normal"/>
    <w:qFormat/>
    <w:pPr>
      <w:spacing w:before="320" w:after="480"/>
      <w:ind w:left="936" w:right="936"/>
    </w:pPr>
    <w:rPr>
      <w:b/>
      <w:bCs/>
      <w:i/>
      <w:iCs/>
      <w:color w:val="4F81BD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BodyText"/>
  </w:style>
  <w:style w:type="paragraph" w:customStyle="1" w:styleId="FrameContents0">
    <w:name w:val="Frame Contents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Aims Community College</Company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rlgardner</dc:creator>
  <cp:keywords/>
  <cp:lastModifiedBy>Hudson Turner</cp:lastModifiedBy>
  <cp:revision>4</cp:revision>
  <cp:lastPrinted>2016-09-08T16:19:00Z</cp:lastPrinted>
  <dcterms:created xsi:type="dcterms:W3CDTF">2018-10-04T17:35:00Z</dcterms:created>
  <dcterms:modified xsi:type="dcterms:W3CDTF">2018-12-03T06:53:00Z</dcterms:modified>
</cp:coreProperties>
</file>